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020" w:rsidRPr="00A61F50" w:rsidRDefault="00110FCF">
      <w:pPr>
        <w:rPr>
          <w:rFonts w:ascii="Bodoni MT Black" w:hAnsi="Bodoni MT Black"/>
          <w:sz w:val="52"/>
          <w:szCs w:val="52"/>
          <w:u w:val="single"/>
        </w:rPr>
      </w:pPr>
      <w:r w:rsidRPr="00A61F50">
        <w:rPr>
          <w:rFonts w:ascii="Bodoni MT Black" w:hAnsi="Bodoni MT Black"/>
          <w:sz w:val="52"/>
          <w:szCs w:val="52"/>
          <w:u w:val="single"/>
        </w:rPr>
        <w:t>Product Demand Prediction with Machine Learnings-Guidelines</w:t>
      </w:r>
    </w:p>
    <w:p w:rsidR="00110FCF" w:rsidRPr="00110FCF" w:rsidRDefault="00110FCF">
      <w:pPr>
        <w:rPr>
          <w:rFonts w:ascii="Arial Rounded MT Bold" w:hAnsi="Arial Rounded MT Bold"/>
          <w:sz w:val="52"/>
          <w:szCs w:val="52"/>
        </w:rPr>
      </w:pPr>
    </w:p>
    <w:p w:rsidR="00110FCF" w:rsidRPr="00110FCF" w:rsidRDefault="00110FCF">
      <w:pPr>
        <w:rPr>
          <w:rFonts w:ascii="Arial Rounded MT Bold" w:hAnsi="Arial Rounded MT Bold"/>
          <w:sz w:val="52"/>
          <w:szCs w:val="52"/>
        </w:rPr>
      </w:pPr>
      <w:r>
        <w:rPr>
          <w:rFonts w:ascii="Arial Rounded MT Bold" w:hAnsi="Arial Rounded MT Bold" w:cstheme="minorHAnsi"/>
        </w:rPr>
        <w:t xml:space="preserve">                 </w:t>
      </w:r>
      <w:r w:rsidRPr="00110FCF">
        <w:rPr>
          <w:rFonts w:ascii="Arial Rounded MT Bold" w:hAnsi="Arial Rounded MT Bold" w:cstheme="minorHAnsi"/>
        </w:rPr>
        <w:t>Name</w:t>
      </w:r>
      <w:r>
        <w:rPr>
          <w:rFonts w:ascii="Arial Rounded MT Bold" w:hAnsi="Arial Rounded MT Bold" w:cstheme="minorHAnsi"/>
        </w:rPr>
        <w:t xml:space="preserve">  </w:t>
      </w:r>
      <w:r w:rsidRPr="00110FCF">
        <w:rPr>
          <w:rFonts w:ascii="Arial Rounded MT Bold" w:hAnsi="Arial Rounded MT Bold" w:cstheme="minorHAnsi"/>
        </w:rPr>
        <w:t>:</w:t>
      </w:r>
      <w:r>
        <w:rPr>
          <w:rFonts w:ascii="Arial Rounded MT Bold" w:hAnsi="Arial Rounded MT Bold" w:cstheme="minorHAnsi"/>
        </w:rPr>
        <w:t xml:space="preserve">    </w:t>
      </w:r>
      <w:r w:rsidR="001C0845">
        <w:rPr>
          <w:rFonts w:ascii="Arial Rounded MT Bold" w:hAnsi="Arial Rounded MT Bold" w:cstheme="minorHAnsi"/>
        </w:rPr>
        <w:t>Santhosh Kumar S</w:t>
      </w:r>
    </w:p>
    <w:p w:rsidR="00110FCF" w:rsidRPr="00110FCF" w:rsidRDefault="00110FCF">
      <w:pPr>
        <w:rPr>
          <w:rFonts w:ascii="Arial Rounded MT Bold" w:hAnsi="Arial Rounded MT Bold" w:cstheme="minorHAnsi"/>
        </w:rPr>
      </w:pPr>
      <w:r>
        <w:rPr>
          <w:rFonts w:ascii="Arial Rounded MT Bold" w:hAnsi="Arial Rounded MT Bold" w:cstheme="minorHAnsi"/>
        </w:rPr>
        <w:t xml:space="preserve">                 </w:t>
      </w:r>
      <w:r w:rsidRPr="00110FCF">
        <w:rPr>
          <w:rFonts w:ascii="Arial Rounded MT Bold" w:hAnsi="Arial Rounded MT Bold" w:cstheme="minorHAnsi"/>
        </w:rPr>
        <w:t xml:space="preserve">Regno </w:t>
      </w:r>
      <w:r>
        <w:rPr>
          <w:rFonts w:ascii="Arial Rounded MT Bold" w:hAnsi="Arial Rounded MT Bold" w:cstheme="minorHAnsi"/>
        </w:rPr>
        <w:t xml:space="preserve">:    </w:t>
      </w:r>
      <w:r w:rsidRPr="00110FCF">
        <w:rPr>
          <w:rFonts w:ascii="Arial Rounded MT Bold" w:hAnsi="Arial Rounded MT Bold" w:cstheme="minorHAnsi"/>
        </w:rPr>
        <w:t>9127211040</w:t>
      </w:r>
      <w:r w:rsidR="001C0845">
        <w:rPr>
          <w:rFonts w:ascii="Arial Rounded MT Bold" w:hAnsi="Arial Rounded MT Bold" w:cstheme="minorHAnsi"/>
        </w:rPr>
        <w:t>27</w:t>
      </w:r>
    </w:p>
    <w:p w:rsidR="00110FCF" w:rsidRPr="00110FCF" w:rsidRDefault="00110FCF">
      <w:pPr>
        <w:rPr>
          <w:rFonts w:ascii="Arial Rounded MT Bold" w:hAnsi="Arial Rounded MT Bold" w:cstheme="minorHAnsi"/>
        </w:rPr>
      </w:pPr>
      <w:r>
        <w:rPr>
          <w:rFonts w:ascii="Arial Rounded MT Bold" w:hAnsi="Arial Rounded MT Bold" w:cstheme="minorHAnsi"/>
        </w:rPr>
        <w:t xml:space="preserve">                 </w:t>
      </w:r>
      <w:r w:rsidR="00E95A5A">
        <w:rPr>
          <w:rFonts w:ascii="Arial Rounded MT Bold" w:hAnsi="Arial Rounded MT Bold" w:cstheme="minorHAnsi"/>
        </w:rPr>
        <w:t xml:space="preserve">Email   </w:t>
      </w:r>
      <w:r w:rsidRPr="00110FCF">
        <w:rPr>
          <w:rFonts w:ascii="Arial Rounded MT Bold" w:hAnsi="Arial Rounded MT Bold" w:cstheme="minorHAnsi"/>
        </w:rPr>
        <w:t>:</w:t>
      </w:r>
      <w:r>
        <w:rPr>
          <w:rFonts w:ascii="Arial Rounded MT Bold" w:hAnsi="Arial Rounded MT Bold" w:cstheme="minorHAnsi"/>
        </w:rPr>
        <w:t xml:space="preserve">    </w:t>
      </w:r>
      <w:r w:rsidR="00E95A5A">
        <w:rPr>
          <w:rFonts w:ascii="Arial Rounded MT Bold" w:hAnsi="Arial Rounded MT Bold" w:cstheme="minorHAnsi"/>
        </w:rPr>
        <w:t>santhoshkumarsasvg@gmail.com</w:t>
      </w:r>
    </w:p>
    <w:p w:rsidR="00110FCF" w:rsidRPr="00110FCF" w:rsidRDefault="00110FCF">
      <w:pPr>
        <w:rPr>
          <w:rFonts w:cstheme="minorHAnsi"/>
        </w:rPr>
      </w:pPr>
      <w:r>
        <w:rPr>
          <w:rFonts w:cstheme="minorHAnsi"/>
        </w:rPr>
        <w:t xml:space="preserve"> </w:t>
      </w:r>
    </w:p>
    <w:p w:rsidR="001C5020" w:rsidRPr="001C5020" w:rsidRDefault="001C5020" w:rsidP="001C5020"/>
    <w:p w:rsidR="001C5020" w:rsidRPr="001C5020" w:rsidRDefault="001C5020" w:rsidP="001C5020"/>
    <w:p w:rsidR="001C5020" w:rsidRPr="001C5020" w:rsidRDefault="001C5020" w:rsidP="001C5020"/>
    <w:p w:rsidR="001C5020" w:rsidRPr="001C5020" w:rsidRDefault="001C5020" w:rsidP="001C5020"/>
    <w:tbl>
      <w:tblPr>
        <w:tblpPr w:leftFromText="180" w:rightFromText="180" w:vertAnchor="text" w:horzAnchor="margin" w:tblpY="66"/>
        <w:tblW w:w="10800" w:type="dxa"/>
        <w:tblBorders>
          <w:top w:val="single" w:sz="4" w:space="0" w:color="auto"/>
        </w:tblBorders>
        <w:tblLook w:val="0000" w:firstRow="0" w:lastRow="0" w:firstColumn="0" w:lastColumn="0" w:noHBand="0" w:noVBand="0"/>
      </w:tblPr>
      <w:tblGrid>
        <w:gridCol w:w="10800"/>
      </w:tblGrid>
      <w:tr w:rsidR="00C2592C" w:rsidTr="00C2592C">
        <w:trPr>
          <w:trHeight w:val="100"/>
        </w:trPr>
        <w:tc>
          <w:tcPr>
            <w:tcW w:w="10800" w:type="dxa"/>
          </w:tcPr>
          <w:p w:rsidR="00C2592C" w:rsidRDefault="00C2592C" w:rsidP="00C2592C"/>
        </w:tc>
      </w:tr>
    </w:tbl>
    <w:p w:rsidR="001C5020" w:rsidRPr="001C5020" w:rsidRDefault="001C5020" w:rsidP="00C2592C">
      <w:pPr>
        <w:pBdr>
          <w:bottom w:val="single" w:sz="4" w:space="28" w:color="auto"/>
        </w:pBdr>
      </w:pPr>
    </w:p>
    <w:p w:rsidR="001C5020" w:rsidRPr="001C5020" w:rsidRDefault="001C5020" w:rsidP="001C5020"/>
    <w:p w:rsidR="001C5020" w:rsidRPr="00C2592C" w:rsidRDefault="00C2592C" w:rsidP="00C2592C">
      <w:pPr>
        <w:tabs>
          <w:tab w:val="left" w:pos="6780"/>
        </w:tabs>
        <w:rPr>
          <w:rFonts w:ascii="Britannic Bold" w:hAnsi="Britannic Bold"/>
          <w:sz w:val="40"/>
          <w:szCs w:val="40"/>
        </w:rPr>
      </w:pPr>
      <w:r>
        <w:t xml:space="preserve">                                                                                                                                </w:t>
      </w:r>
      <w:r>
        <w:rPr>
          <w:rFonts w:ascii="Britannic Bold" w:hAnsi="Britannic Bold"/>
          <w:sz w:val="40"/>
          <w:szCs w:val="40"/>
        </w:rPr>
        <w:t>INTRODUCTION</w:t>
      </w:r>
    </w:p>
    <w:p w:rsidR="0074541A" w:rsidRDefault="0074541A" w:rsidP="001C5020"/>
    <w:p w:rsidR="0074541A" w:rsidRDefault="0074541A" w:rsidP="001C5020"/>
    <w:p w:rsidR="001C5020" w:rsidRDefault="001C5020" w:rsidP="001C5020">
      <w:pPr>
        <w:rPr>
          <w:rFonts w:ascii="Arial Rounded MT Bold" w:hAnsi="Arial Rounded MT Bold"/>
        </w:rPr>
      </w:pPr>
      <w:r w:rsidRPr="0074541A">
        <w:rPr>
          <w:rFonts w:ascii="Arial Rounded MT Bold" w:hAnsi="Arial Rounded MT Bold"/>
        </w:rPr>
        <w:t xml:space="preserve">  What Is Our Ambition ?</w:t>
      </w:r>
    </w:p>
    <w:p w:rsidR="0074541A" w:rsidRPr="0074541A" w:rsidRDefault="0074541A" w:rsidP="001C5020">
      <w:pPr>
        <w:rPr>
          <w:rFonts w:ascii="Arial Rounded MT Bold" w:hAnsi="Arial Rounded MT Bold"/>
          <w:u w:val="single"/>
        </w:rPr>
      </w:pPr>
    </w:p>
    <w:p w:rsidR="001C5020" w:rsidRPr="0074541A" w:rsidRDefault="001C5020" w:rsidP="001C5020">
      <w:pPr>
        <w:rPr>
          <w:rStyle w:val="Strong"/>
        </w:rPr>
      </w:pPr>
      <w:r w:rsidRPr="0074541A">
        <w:rPr>
          <w:rStyle w:val="Strong"/>
        </w:rPr>
        <w:t>We don't aim here for a perfect prediction, but rather to show that this dataset has a potential to make good forecasts.</w:t>
      </w:r>
    </w:p>
    <w:p w:rsidR="001C5020" w:rsidRPr="0074541A" w:rsidRDefault="001C5020" w:rsidP="001C5020">
      <w:pPr>
        <w:rPr>
          <w:rStyle w:val="Strong"/>
        </w:rPr>
      </w:pPr>
    </w:p>
    <w:p w:rsidR="001C5020" w:rsidRPr="0074541A" w:rsidRDefault="001C5020" w:rsidP="001C5020">
      <w:pPr>
        <w:rPr>
          <w:rStyle w:val="Strong"/>
        </w:rPr>
      </w:pPr>
      <w:r w:rsidRPr="0074541A">
        <w:rPr>
          <w:rStyle w:val="Strong"/>
        </w:rPr>
        <w:t>Hence, we shall here stick to some trivial models, and invite the reader to pursuie this work if s.he is interested.</w:t>
      </w:r>
    </w:p>
    <w:p w:rsidR="001C5020" w:rsidRPr="0074541A" w:rsidRDefault="001C5020" w:rsidP="001C5020">
      <w:pPr>
        <w:rPr>
          <w:rStyle w:val="Strong"/>
        </w:rPr>
      </w:pPr>
    </w:p>
    <w:p w:rsidR="001C5020" w:rsidRPr="0074541A" w:rsidRDefault="001C5020" w:rsidP="001C5020">
      <w:pPr>
        <w:pStyle w:val="ListParagraph"/>
        <w:ind w:left="360"/>
        <w:rPr>
          <w:rStyle w:val="Strong"/>
        </w:rPr>
      </w:pPr>
      <w:r w:rsidRPr="0074541A">
        <w:rPr>
          <w:rStyle w:val="Strong"/>
        </w:rPr>
        <w:t>Our personnal goal is to train on a really raw dataset, whose structure is not fit yet for machine learning, and for which we can set :</w:t>
      </w:r>
    </w:p>
    <w:p w:rsidR="001C5020" w:rsidRDefault="001C5020" w:rsidP="001C5020"/>
    <w:p w:rsidR="001C5020" w:rsidRPr="0074541A" w:rsidRDefault="001C5020" w:rsidP="001C5020">
      <w:pPr>
        <w:pStyle w:val="ListParagraph"/>
        <w:numPr>
          <w:ilvl w:val="0"/>
          <w:numId w:val="25"/>
        </w:numPr>
        <w:rPr>
          <w:rStyle w:val="Strong"/>
        </w:rPr>
      </w:pPr>
      <w:r w:rsidRPr="0074541A">
        <w:rPr>
          <w:rStyle w:val="Strong"/>
        </w:rPr>
        <w:t>Our own objective : making forecast of next month worldwide orders for each product ;</w:t>
      </w:r>
    </w:p>
    <w:p w:rsidR="001C5020" w:rsidRDefault="001C5020" w:rsidP="001C5020">
      <w:pPr>
        <w:pStyle w:val="ListParagraph"/>
        <w:numPr>
          <w:ilvl w:val="0"/>
          <w:numId w:val="25"/>
        </w:numPr>
        <w:rPr>
          <w:rStyle w:val="Strong"/>
        </w:rPr>
      </w:pPr>
      <w:r w:rsidRPr="0074541A">
        <w:rPr>
          <w:rStyle w:val="Strong"/>
        </w:rPr>
        <w:t>Our own criteria of succes : minimizing the mean forecasting error ;</w:t>
      </w:r>
    </w:p>
    <w:p w:rsidR="001341FC" w:rsidRPr="001341FC" w:rsidRDefault="001341FC" w:rsidP="001341FC">
      <w:pPr>
        <w:pStyle w:val="ListParagraph"/>
        <w:ind w:left="360"/>
        <w:rPr>
          <w:rStyle w:val="Strong"/>
          <w:sz w:val="40"/>
          <w:szCs w:val="40"/>
        </w:rPr>
      </w:pPr>
      <w:r w:rsidRPr="001341FC">
        <w:rPr>
          <w:rStyle w:val="Strong"/>
          <w:sz w:val="40"/>
          <w:szCs w:val="40"/>
        </w:rPr>
        <w:t>Importing The Libraries</w:t>
      </w:r>
    </w:p>
    <w:p w:rsidR="001341FC" w:rsidRPr="001341FC" w:rsidRDefault="001341FC" w:rsidP="001341FC">
      <w:pPr>
        <w:pStyle w:val="ListParagraph"/>
        <w:ind w:left="360"/>
        <w:rPr>
          <w:rStyle w:val="Strong"/>
        </w:rPr>
      </w:pPr>
      <w:r w:rsidRPr="001341FC">
        <w:rPr>
          <w:rStyle w:val="Strong"/>
        </w:rPr>
        <w:t>import numpy as np</w:t>
      </w:r>
    </w:p>
    <w:p w:rsidR="001341FC" w:rsidRPr="001341FC" w:rsidRDefault="001341FC" w:rsidP="001341FC">
      <w:pPr>
        <w:pStyle w:val="ListParagraph"/>
        <w:ind w:left="360"/>
        <w:rPr>
          <w:rStyle w:val="Strong"/>
        </w:rPr>
      </w:pPr>
      <w:r w:rsidRPr="001341FC">
        <w:rPr>
          <w:rStyle w:val="Strong"/>
        </w:rPr>
        <w:t>import pandas as pd</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t>import matplotlib.pyplot as plt</w:t>
      </w:r>
    </w:p>
    <w:p w:rsidR="001341FC" w:rsidRPr="001341FC" w:rsidRDefault="001341FC" w:rsidP="001341FC">
      <w:pPr>
        <w:pStyle w:val="ListParagraph"/>
        <w:ind w:left="360"/>
        <w:rPr>
          <w:rStyle w:val="Strong"/>
        </w:rPr>
      </w:pPr>
      <w:r w:rsidRPr="001341FC">
        <w:rPr>
          <w:rStyle w:val="Strong"/>
        </w:rPr>
        <w:t>%matplotlib inline</w:t>
      </w:r>
    </w:p>
    <w:p w:rsidR="001341FC" w:rsidRPr="001341FC" w:rsidRDefault="001341FC" w:rsidP="001341FC">
      <w:pPr>
        <w:pStyle w:val="ListParagraph"/>
        <w:ind w:left="360"/>
        <w:rPr>
          <w:rStyle w:val="Strong"/>
        </w:rPr>
      </w:pPr>
      <w:r w:rsidRPr="001341FC">
        <w:rPr>
          <w:rStyle w:val="Strong"/>
        </w:rPr>
        <w:t>import seaborn as sns</w:t>
      </w:r>
    </w:p>
    <w:p w:rsidR="001341FC" w:rsidRPr="001341FC" w:rsidRDefault="001341FC" w:rsidP="001341FC">
      <w:pPr>
        <w:pStyle w:val="ListParagraph"/>
        <w:ind w:left="360"/>
        <w:rPr>
          <w:rStyle w:val="Strong"/>
        </w:rPr>
      </w:pPr>
      <w:r w:rsidRPr="001341FC">
        <w:rPr>
          <w:rStyle w:val="Strong"/>
        </w:rPr>
        <w:t>import plotly.express as px</w:t>
      </w:r>
    </w:p>
    <w:p w:rsidR="001341FC" w:rsidRPr="001341FC" w:rsidRDefault="001341FC" w:rsidP="001341FC">
      <w:pPr>
        <w:pStyle w:val="ListParagraph"/>
        <w:ind w:left="360"/>
        <w:rPr>
          <w:rStyle w:val="Strong"/>
        </w:rPr>
      </w:pPr>
      <w:r w:rsidRPr="001341FC">
        <w:rPr>
          <w:rStyle w:val="Strong"/>
        </w:rPr>
        <w:t>import bokeh</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lastRenderedPageBreak/>
        <w:t>from scipy import stats</w:t>
      </w:r>
    </w:p>
    <w:p w:rsidR="001341FC" w:rsidRPr="001341FC" w:rsidRDefault="001341FC" w:rsidP="001341FC">
      <w:pPr>
        <w:rPr>
          <w:rStyle w:val="Strong"/>
        </w:rPr>
      </w:pPr>
      <w:r>
        <w:rPr>
          <w:rStyle w:val="Strong"/>
        </w:rPr>
        <w:t xml:space="preserve">       </w:t>
      </w:r>
      <w:r w:rsidRPr="001341FC">
        <w:rPr>
          <w:rStyle w:val="Strong"/>
        </w:rPr>
        <w:t>import datetime</w:t>
      </w:r>
    </w:p>
    <w:p w:rsidR="001341FC" w:rsidRPr="001341FC" w:rsidRDefault="001341FC" w:rsidP="001341FC">
      <w:pPr>
        <w:pStyle w:val="ListParagraph"/>
        <w:ind w:left="360"/>
        <w:rPr>
          <w:rStyle w:val="Strong"/>
        </w:rPr>
      </w:pPr>
      <w:r w:rsidRPr="001341FC">
        <w:rPr>
          <w:rStyle w:val="Strong"/>
        </w:rPr>
        <w:t>import os</w:t>
      </w:r>
    </w:p>
    <w:p w:rsidR="001341FC" w:rsidRPr="001341FC" w:rsidRDefault="001341FC" w:rsidP="001341FC">
      <w:pPr>
        <w:pStyle w:val="ListParagraph"/>
        <w:ind w:left="360"/>
        <w:rPr>
          <w:rStyle w:val="Strong"/>
        </w:rPr>
      </w:pPr>
      <w:r w:rsidRPr="001341FC">
        <w:rPr>
          <w:rStyle w:val="Strong"/>
        </w:rPr>
        <w:t>import pickle</w:t>
      </w:r>
    </w:p>
    <w:p w:rsidR="001341FC" w:rsidRDefault="001341FC" w:rsidP="001341FC">
      <w:pPr>
        <w:pStyle w:val="ListParagraph"/>
        <w:ind w:left="360"/>
        <w:rPr>
          <w:rStyle w:val="Strong"/>
        </w:rPr>
      </w:pPr>
      <w:r w:rsidRPr="001341FC">
        <w:rPr>
          <w:rStyle w:val="Strong"/>
        </w:rPr>
        <w:t>import requests</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sz w:val="32"/>
          <w:szCs w:val="32"/>
        </w:rPr>
      </w:pPr>
      <w:r w:rsidRPr="001341FC">
        <w:rPr>
          <w:rStyle w:val="Strong"/>
          <w:sz w:val="32"/>
          <w:szCs w:val="32"/>
        </w:rPr>
        <w:t>Importing Data</w:t>
      </w:r>
    </w:p>
    <w:p w:rsidR="001341FC" w:rsidRPr="001341FC" w:rsidRDefault="001341FC" w:rsidP="001341FC">
      <w:pPr>
        <w:pStyle w:val="ListParagraph"/>
        <w:ind w:left="360"/>
        <w:rPr>
          <w:rStyle w:val="Strong"/>
        </w:rPr>
      </w:pPr>
      <w:r>
        <w:rPr>
          <w:rStyle w:val="Strong"/>
        </w:rPr>
        <w:t>df = pd.read_csv(r"/</w:t>
      </w:r>
      <w:r w:rsidRPr="001341FC">
        <w:rPr>
          <w:rStyle w:val="Strong"/>
        </w:rPr>
        <w:t>input/productdemandforecasting/Historical Product Demand.csv")</w:t>
      </w:r>
    </w:p>
    <w:p w:rsidR="001341FC" w:rsidRPr="001341FC" w:rsidRDefault="001341FC" w:rsidP="001341FC">
      <w:pPr>
        <w:pStyle w:val="ListParagraph"/>
        <w:ind w:left="360"/>
        <w:rPr>
          <w:rStyle w:val="Strong"/>
        </w:rPr>
      </w:pPr>
    </w:p>
    <w:p w:rsidR="001341FC" w:rsidRDefault="001341FC" w:rsidP="001341FC">
      <w:pPr>
        <w:pStyle w:val="ListParagraph"/>
        <w:ind w:left="360"/>
        <w:rPr>
          <w:rStyle w:val="Strong"/>
        </w:rPr>
      </w:pPr>
      <w:r w:rsidRPr="001341FC">
        <w:rPr>
          <w:rStyle w:val="Strong"/>
        </w:rPr>
        <w:t>df.head(5)</w:t>
      </w:r>
    </w:p>
    <w:p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rsidTr="001341FC">
        <w:tc>
          <w:tcPr>
            <w:tcW w:w="1870" w:type="dxa"/>
            <w:shd w:val="clear" w:color="auto" w:fill="D5DCE4" w:themeFill="text2" w:themeFillTint="33"/>
          </w:tcPr>
          <w:p w:rsidR="001341FC" w:rsidRPr="00FF781B" w:rsidRDefault="001341FC" w:rsidP="001341FC">
            <w:r w:rsidRPr="00FF781B">
              <w:t>Product_Code</w:t>
            </w:r>
          </w:p>
        </w:tc>
        <w:tc>
          <w:tcPr>
            <w:tcW w:w="1870" w:type="dxa"/>
            <w:shd w:val="clear" w:color="auto" w:fill="D5DCE4" w:themeFill="text2" w:themeFillTint="33"/>
          </w:tcPr>
          <w:p w:rsidR="001341FC" w:rsidRPr="00FF781B" w:rsidRDefault="001341FC" w:rsidP="001341FC">
            <w:r w:rsidRPr="00FF781B">
              <w:t>Warehouse</w:t>
            </w:r>
          </w:p>
        </w:tc>
        <w:tc>
          <w:tcPr>
            <w:tcW w:w="1870" w:type="dxa"/>
            <w:shd w:val="clear" w:color="auto" w:fill="D5DCE4" w:themeFill="text2" w:themeFillTint="33"/>
          </w:tcPr>
          <w:p w:rsidR="001341FC" w:rsidRPr="00FF781B" w:rsidRDefault="001341FC" w:rsidP="001341FC">
            <w:r w:rsidRPr="00FF781B">
              <w:t>Product_Category</w:t>
            </w:r>
          </w:p>
        </w:tc>
        <w:tc>
          <w:tcPr>
            <w:tcW w:w="1870" w:type="dxa"/>
            <w:shd w:val="clear" w:color="auto" w:fill="D5DCE4" w:themeFill="text2" w:themeFillTint="33"/>
          </w:tcPr>
          <w:p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rsidR="001341FC" w:rsidRPr="00FF781B" w:rsidRDefault="001341FC" w:rsidP="001341FC">
            <w:r w:rsidRPr="00FF781B">
              <w:t>Order_Demand</w:t>
            </w:r>
          </w:p>
        </w:tc>
      </w:tr>
      <w:tr w:rsidR="001341FC" w:rsidRPr="00FF781B" w:rsidTr="001341FC">
        <w:tc>
          <w:tcPr>
            <w:tcW w:w="1870" w:type="dxa"/>
          </w:tcPr>
          <w:p w:rsidR="001341FC" w:rsidRPr="00FF781B" w:rsidRDefault="001341FC" w:rsidP="001341FC">
            <w:r w:rsidRPr="00FF781B">
              <w:t>Product_0993</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2012/7/27</w:t>
            </w:r>
          </w:p>
        </w:tc>
        <w:tc>
          <w:tcPr>
            <w:tcW w:w="1870" w:type="dxa"/>
          </w:tcPr>
          <w:p w:rsidR="001341FC" w:rsidRPr="00FF781B" w:rsidRDefault="001341FC" w:rsidP="001341FC">
            <w:r w:rsidRPr="00FF781B">
              <w:t>100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2012/1/19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2012/2/3</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t>2012/3/2</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t>Product_0979</w:t>
            </w:r>
            <w:r>
              <w:tab/>
            </w:r>
          </w:p>
        </w:tc>
        <w:tc>
          <w:tcPr>
            <w:tcW w:w="1870" w:type="dxa"/>
          </w:tcPr>
          <w:p w:rsidR="001341FC" w:rsidRPr="00FF781B" w:rsidRDefault="001341FC" w:rsidP="001341FC">
            <w:r w:rsidRPr="00FF781B">
              <w:t>W</w:t>
            </w:r>
            <w:r>
              <w:t>hse_J</w:t>
            </w:r>
            <w:r>
              <w:tab/>
            </w:r>
          </w:p>
        </w:tc>
        <w:tc>
          <w:tcPr>
            <w:tcW w:w="1870" w:type="dxa"/>
          </w:tcPr>
          <w:p w:rsidR="001341FC" w:rsidRPr="00FF781B" w:rsidRDefault="001341FC" w:rsidP="001341FC">
            <w:r w:rsidRPr="00FF781B">
              <w:t>Category_028</w:t>
            </w:r>
            <w:r w:rsidRPr="00FF781B">
              <w:tab/>
            </w:r>
          </w:p>
        </w:tc>
        <w:tc>
          <w:tcPr>
            <w:tcW w:w="1870" w:type="dxa"/>
          </w:tcPr>
          <w:p w:rsidR="001341FC" w:rsidRPr="00FF781B" w:rsidRDefault="001341FC" w:rsidP="001341FC">
            <w:r>
              <w:t>2012/4/19</w:t>
            </w:r>
          </w:p>
        </w:tc>
        <w:tc>
          <w:tcPr>
            <w:tcW w:w="1870" w:type="dxa"/>
          </w:tcPr>
          <w:p w:rsidR="001341FC" w:rsidRPr="00FF781B" w:rsidRDefault="001341FC" w:rsidP="001341FC">
            <w:r>
              <w:t>500</w:t>
            </w:r>
          </w:p>
        </w:tc>
      </w:tr>
    </w:tbl>
    <w:p w:rsidR="001341FC" w:rsidRPr="0074541A" w:rsidRDefault="001341FC" w:rsidP="001341FC">
      <w:pPr>
        <w:pStyle w:val="ListParagraph"/>
        <w:ind w:left="360"/>
        <w:rPr>
          <w:rStyle w:val="Strong"/>
        </w:rPr>
      </w:pPr>
    </w:p>
    <w:p w:rsidR="001341FC" w:rsidRDefault="001341FC" w:rsidP="001341FC"/>
    <w:p w:rsidR="001C5020" w:rsidRPr="001341FC" w:rsidRDefault="001341FC" w:rsidP="001341FC">
      <w:pPr>
        <w:rPr>
          <w:rFonts w:ascii="Bodoni MT Black" w:hAnsi="Bodoni MT Black"/>
        </w:rPr>
      </w:pPr>
      <w:r w:rsidRPr="001341FC">
        <w:rPr>
          <w:rFonts w:ascii="Bodoni MT Black" w:hAnsi="Bodoni MT Black"/>
        </w:rPr>
        <w:t>2.</w:t>
      </w:r>
      <w:r w:rsidR="001C5020" w:rsidRPr="001341FC">
        <w:rPr>
          <w:rFonts w:ascii="Bodoni MT Black" w:hAnsi="Bodoni MT Black"/>
        </w:rPr>
        <w:t>Cleaning and preprocessing</w:t>
      </w:r>
    </w:p>
    <w:p w:rsidR="00FF781B" w:rsidRPr="00FF781B" w:rsidRDefault="00FF781B" w:rsidP="00FF781B">
      <w:pPr>
        <w:ind w:left="360"/>
        <w:rPr>
          <w:rFonts w:ascii="Bodoni MT Black" w:hAnsi="Bodoni MT Black"/>
        </w:rPr>
      </w:pPr>
    </w:p>
    <w:p w:rsidR="001C5020" w:rsidRDefault="00E13CB9" w:rsidP="001C5020">
      <w:r>
        <w:t xml:space="preserve">   </w:t>
      </w:r>
      <w:r w:rsidR="001C5020">
        <w:t>rm(list=ls())</w:t>
      </w:r>
    </w:p>
    <w:p w:rsidR="001C5020" w:rsidRDefault="001C5020" w:rsidP="001C5020">
      <w:r>
        <w:t>d &lt;- read.table(file = "../input/Historical Product Demand.csv",h=T,sep=",")</w:t>
      </w:r>
    </w:p>
    <w:p w:rsidR="001C5020" w:rsidRDefault="00A50B33" w:rsidP="001C5020">
      <w:r>
        <w:t xml:space="preserve"> </w:t>
      </w:r>
      <w:r w:rsidR="001C5020">
        <w:t xml:space="preserve">d &lt;- na.omit(d) </w:t>
      </w:r>
    </w:p>
    <w:p w:rsidR="00E13CB9" w:rsidRDefault="00E13CB9" w:rsidP="001C5020">
      <w:r w:rsidRPr="00E13CB9">
        <w:t>head(d)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rsidTr="001C2CC9">
        <w:trPr>
          <w:trHeight w:val="391"/>
        </w:trPr>
        <w:tc>
          <w:tcPr>
            <w:tcW w:w="1649" w:type="dxa"/>
          </w:tcPr>
          <w:p w:rsidR="00A50B33" w:rsidRDefault="00A50B33" w:rsidP="001C5020"/>
        </w:tc>
        <w:tc>
          <w:tcPr>
            <w:tcW w:w="1506" w:type="dxa"/>
          </w:tcPr>
          <w:p w:rsidR="00A50B33" w:rsidRDefault="001C2CC9" w:rsidP="001C2CC9">
            <w:r>
              <w:t>Product</w:t>
            </w:r>
            <w:r>
              <w:softHyphen/>
            </w:r>
            <w:r>
              <w:softHyphen/>
            </w:r>
            <w:r>
              <w:softHyphen/>
              <w:t>_Code</w:t>
            </w:r>
          </w:p>
        </w:tc>
        <w:tc>
          <w:tcPr>
            <w:tcW w:w="1506" w:type="dxa"/>
          </w:tcPr>
          <w:p w:rsidR="00A50B33" w:rsidRDefault="001C2CC9" w:rsidP="001C5020">
            <w:r>
              <w:t>Warehouse</w:t>
            </w:r>
          </w:p>
        </w:tc>
        <w:tc>
          <w:tcPr>
            <w:tcW w:w="1860" w:type="dxa"/>
          </w:tcPr>
          <w:p w:rsidR="00A50B33" w:rsidRDefault="001C2CC9" w:rsidP="001C5020">
            <w:r>
              <w:t xml:space="preserve">Product </w:t>
            </w:r>
            <w:r w:rsidRPr="001C2CC9">
              <w:t>Category</w:t>
            </w:r>
          </w:p>
        </w:tc>
        <w:tc>
          <w:tcPr>
            <w:tcW w:w="1369" w:type="dxa"/>
          </w:tcPr>
          <w:p w:rsidR="00A50B33" w:rsidRDefault="001C2CC9" w:rsidP="001C5020">
            <w:r>
              <w:t>Date</w:t>
            </w:r>
          </w:p>
        </w:tc>
        <w:tc>
          <w:tcPr>
            <w:tcW w:w="1607" w:type="dxa"/>
          </w:tcPr>
          <w:p w:rsidR="00A50B33" w:rsidRDefault="001C2CC9" w:rsidP="001C5020">
            <w:r>
              <w:t>Order_Demand</w:t>
            </w:r>
          </w:p>
        </w:tc>
      </w:tr>
      <w:tr w:rsidR="00A50B33" w:rsidTr="001D05DB">
        <w:trPr>
          <w:trHeight w:val="268"/>
        </w:trPr>
        <w:tc>
          <w:tcPr>
            <w:tcW w:w="1649" w:type="dxa"/>
          </w:tcPr>
          <w:p w:rsidR="00A50B33" w:rsidRDefault="001C2CC9" w:rsidP="001C5020">
            <w:r>
              <w:t>count</w:t>
            </w:r>
          </w:p>
        </w:tc>
        <w:tc>
          <w:tcPr>
            <w:tcW w:w="1506" w:type="dxa"/>
          </w:tcPr>
          <w:p w:rsidR="00A50B33" w:rsidRDefault="001C2CC9" w:rsidP="001C5020">
            <w:r>
              <w:t>1048575</w:t>
            </w:r>
          </w:p>
        </w:tc>
        <w:tc>
          <w:tcPr>
            <w:tcW w:w="1506" w:type="dxa"/>
          </w:tcPr>
          <w:p w:rsidR="00A50B33" w:rsidRDefault="001C2CC9" w:rsidP="001C5020">
            <w:r>
              <w:t>1048575</w:t>
            </w:r>
          </w:p>
        </w:tc>
        <w:tc>
          <w:tcPr>
            <w:tcW w:w="1860" w:type="dxa"/>
          </w:tcPr>
          <w:p w:rsidR="00A50B33" w:rsidRDefault="001D05DB" w:rsidP="001C5020">
            <w:r>
              <w:t>1048575</w:t>
            </w:r>
          </w:p>
        </w:tc>
        <w:tc>
          <w:tcPr>
            <w:tcW w:w="1369" w:type="dxa"/>
          </w:tcPr>
          <w:p w:rsidR="00A50B33" w:rsidRDefault="001D05DB" w:rsidP="001C5020">
            <w:r>
              <w:t>1037336</w:t>
            </w:r>
          </w:p>
        </w:tc>
        <w:tc>
          <w:tcPr>
            <w:tcW w:w="1607" w:type="dxa"/>
          </w:tcPr>
          <w:p w:rsidR="00A50B33" w:rsidRDefault="001D05DB" w:rsidP="001C5020">
            <w:r>
              <w:t>1048575</w:t>
            </w:r>
          </w:p>
        </w:tc>
      </w:tr>
      <w:tr w:rsidR="00A50B33" w:rsidTr="001C2CC9">
        <w:tc>
          <w:tcPr>
            <w:tcW w:w="1649" w:type="dxa"/>
          </w:tcPr>
          <w:p w:rsidR="00A50B33" w:rsidRDefault="001D05DB" w:rsidP="001C5020">
            <w:r>
              <w:t>Unique</w:t>
            </w:r>
          </w:p>
        </w:tc>
        <w:tc>
          <w:tcPr>
            <w:tcW w:w="1506" w:type="dxa"/>
          </w:tcPr>
          <w:p w:rsidR="00A50B33" w:rsidRDefault="001C2CC9" w:rsidP="001C5020">
            <w:r>
              <w:t>2160</w:t>
            </w:r>
          </w:p>
        </w:tc>
        <w:tc>
          <w:tcPr>
            <w:tcW w:w="1506" w:type="dxa"/>
          </w:tcPr>
          <w:p w:rsidR="00A50B33" w:rsidRDefault="001C2CC9" w:rsidP="001C5020">
            <w:r>
              <w:t>4</w:t>
            </w:r>
          </w:p>
        </w:tc>
        <w:tc>
          <w:tcPr>
            <w:tcW w:w="1860" w:type="dxa"/>
          </w:tcPr>
          <w:p w:rsidR="00A50B33" w:rsidRDefault="001D05DB" w:rsidP="001C5020">
            <w:r>
              <w:t>33</w:t>
            </w:r>
          </w:p>
        </w:tc>
        <w:tc>
          <w:tcPr>
            <w:tcW w:w="1369" w:type="dxa"/>
          </w:tcPr>
          <w:p w:rsidR="00A50B33" w:rsidRDefault="001D05DB" w:rsidP="001C5020">
            <w:r>
              <w:t>1729</w:t>
            </w:r>
          </w:p>
        </w:tc>
        <w:tc>
          <w:tcPr>
            <w:tcW w:w="1607" w:type="dxa"/>
          </w:tcPr>
          <w:p w:rsidR="00A50B33" w:rsidRDefault="001D05DB" w:rsidP="001C5020">
            <w:r>
              <w:t>3828</w:t>
            </w:r>
          </w:p>
        </w:tc>
      </w:tr>
      <w:tr w:rsidR="00A50B33" w:rsidTr="001C2CC9">
        <w:tc>
          <w:tcPr>
            <w:tcW w:w="1649" w:type="dxa"/>
          </w:tcPr>
          <w:p w:rsidR="00A50B33" w:rsidRDefault="001D05DB" w:rsidP="001C5020">
            <w:r>
              <w:t>Top</w:t>
            </w:r>
          </w:p>
        </w:tc>
        <w:tc>
          <w:tcPr>
            <w:tcW w:w="1506" w:type="dxa"/>
          </w:tcPr>
          <w:p w:rsidR="00A50B33" w:rsidRDefault="001C2CC9" w:rsidP="001C5020">
            <w:r>
              <w:t>1359</w:t>
            </w:r>
          </w:p>
        </w:tc>
        <w:tc>
          <w:tcPr>
            <w:tcW w:w="1506" w:type="dxa"/>
          </w:tcPr>
          <w:p w:rsidR="00A50B33" w:rsidRDefault="001D05DB" w:rsidP="001C5020">
            <w:r>
              <w:t>Whse_J</w:t>
            </w:r>
          </w:p>
        </w:tc>
        <w:tc>
          <w:tcPr>
            <w:tcW w:w="1860" w:type="dxa"/>
          </w:tcPr>
          <w:p w:rsidR="00A50B33" w:rsidRDefault="001D05DB" w:rsidP="001C5020">
            <w:r>
              <w:t>019</w:t>
            </w:r>
          </w:p>
        </w:tc>
        <w:tc>
          <w:tcPr>
            <w:tcW w:w="1369" w:type="dxa"/>
          </w:tcPr>
          <w:p w:rsidR="00A50B33" w:rsidRDefault="001D05DB" w:rsidP="001D05DB">
            <w:r>
              <w:t>2013</w:t>
            </w:r>
          </w:p>
        </w:tc>
        <w:tc>
          <w:tcPr>
            <w:tcW w:w="1607" w:type="dxa"/>
          </w:tcPr>
          <w:p w:rsidR="00A50B33" w:rsidRDefault="001D05DB" w:rsidP="001C5020">
            <w:r>
              <w:t>1000</w:t>
            </w:r>
          </w:p>
        </w:tc>
      </w:tr>
      <w:tr w:rsidR="00A50B33" w:rsidTr="001C2CC9">
        <w:tc>
          <w:tcPr>
            <w:tcW w:w="1649" w:type="dxa"/>
          </w:tcPr>
          <w:p w:rsidR="00A50B33" w:rsidRDefault="001D05DB" w:rsidP="001C5020">
            <w:r>
              <w:t>freq</w:t>
            </w:r>
          </w:p>
        </w:tc>
        <w:tc>
          <w:tcPr>
            <w:tcW w:w="1506" w:type="dxa"/>
          </w:tcPr>
          <w:p w:rsidR="00A50B33" w:rsidRDefault="001C2CC9" w:rsidP="001C5020">
            <w:r w:rsidRPr="001C2CC9">
              <w:t xml:space="preserve"> 16936</w:t>
            </w:r>
          </w:p>
        </w:tc>
        <w:tc>
          <w:tcPr>
            <w:tcW w:w="1506" w:type="dxa"/>
          </w:tcPr>
          <w:p w:rsidR="00A50B33" w:rsidRDefault="001D05DB" w:rsidP="001C5020">
            <w:r>
              <w:t>764447</w:t>
            </w:r>
          </w:p>
        </w:tc>
        <w:tc>
          <w:tcPr>
            <w:tcW w:w="1860" w:type="dxa"/>
          </w:tcPr>
          <w:p w:rsidR="00A50B33" w:rsidRDefault="001D05DB" w:rsidP="001C5020">
            <w:r>
              <w:t>481099</w:t>
            </w:r>
          </w:p>
        </w:tc>
        <w:tc>
          <w:tcPr>
            <w:tcW w:w="1369" w:type="dxa"/>
          </w:tcPr>
          <w:p w:rsidR="00A50B33" w:rsidRDefault="001D05DB" w:rsidP="001C5020">
            <w:r>
              <w:t>2075</w:t>
            </w:r>
          </w:p>
        </w:tc>
        <w:tc>
          <w:tcPr>
            <w:tcW w:w="1607" w:type="dxa"/>
          </w:tcPr>
          <w:p w:rsidR="00A50B33" w:rsidRDefault="001D05DB" w:rsidP="001C5020">
            <w:r>
              <w:t>112682</w:t>
            </w:r>
          </w:p>
        </w:tc>
      </w:tr>
    </w:tbl>
    <w:p w:rsidR="00A50B33" w:rsidRDefault="00A50B33" w:rsidP="001C5020"/>
    <w:p w:rsidR="001C5020" w:rsidRPr="001D05DB" w:rsidRDefault="001D05DB" w:rsidP="001D05DB">
      <w:pPr>
        <w:ind w:left="720" w:firstLine="150"/>
        <w:rPr>
          <w:rStyle w:val="Strong"/>
          <w:b w:val="0"/>
          <w:bCs w:val="0"/>
        </w:rPr>
      </w:pPr>
      <w:r>
        <w:br w:type="textWrapping" w:clear="all"/>
      </w:r>
      <w:r w:rsidR="001C5020" w:rsidRPr="00E858E8">
        <w:rPr>
          <w:rStyle w:val="Strong"/>
        </w:rPr>
        <w:t>Let us focus on the minimum number of product we need to focus on to capture the max number of orders. This step is imprtant if we want to focus on important products, that have a good chance to have enough orders for prediction.</w:t>
      </w:r>
    </w:p>
    <w:p w:rsidR="001C5020" w:rsidRPr="00E858E8" w:rsidRDefault="001C5020" w:rsidP="001C5020">
      <w:pPr>
        <w:rPr>
          <w:rStyle w:val="Strong"/>
        </w:rPr>
      </w:pPr>
    </w:p>
    <w:p w:rsidR="001C5020" w:rsidRDefault="001C5020" w:rsidP="001C5020"/>
    <w:p w:rsidR="001C5020" w:rsidRDefault="001C5020" w:rsidP="001C5020">
      <w:r>
        <w:t>tab &lt;- table(d["Product_Code"])</w:t>
      </w:r>
    </w:p>
    <w:p w:rsidR="001C5020" w:rsidRDefault="001C5020" w:rsidP="001C5020">
      <w:r>
        <w:t>tab &lt;- tab[order(tab,decreasing = TRUE)]</w:t>
      </w:r>
    </w:p>
    <w:p w:rsidR="001C5020" w:rsidRDefault="001C5020" w:rsidP="001C5020">
      <w:r>
        <w:t>plot(cumsum(tab)/dim(d)[1],main="Cumulated sum of number of orders",</w:t>
      </w:r>
    </w:p>
    <w:p w:rsidR="001C5020" w:rsidRDefault="001C5020" w:rsidP="001C5020">
      <w:r>
        <w:t xml:space="preserve">     xlab="# of products",ylab="Volume")</w:t>
      </w:r>
    </w:p>
    <w:p w:rsidR="001C5020" w:rsidRDefault="001C5020" w:rsidP="001C5020">
      <w:r>
        <w:t>selection &lt;- 670</w:t>
      </w:r>
    </w:p>
    <w:p w:rsidR="001C5020" w:rsidRDefault="001C5020" w:rsidP="001C5020">
      <w:r>
        <w:t>#80% of orders (in volume) concern only 670 products of the 2160 in the dataset</w:t>
      </w:r>
    </w:p>
    <w:p w:rsidR="001C5020" w:rsidRDefault="001C5020" w:rsidP="001C5020">
      <w:r>
        <w:t>selection &lt;- tab[1:selection]</w:t>
      </w:r>
    </w:p>
    <w:p w:rsidR="001C5020" w:rsidRDefault="001C5020" w:rsidP="001C5020">
      <w:r>
        <w:t>selection &lt;- rownames(selection)</w:t>
      </w:r>
    </w:p>
    <w:p w:rsidR="001C5020" w:rsidRDefault="001C5020" w:rsidP="001C5020">
      <w:r>
        <w:lastRenderedPageBreak/>
        <w:t>in_selection &lt;- function(prod_id){</w:t>
      </w:r>
    </w:p>
    <w:p w:rsidR="001C5020" w:rsidRDefault="001C5020" w:rsidP="001C5020">
      <w:r>
        <w:t xml:space="preserve">  return(is.element(prod_id,selection))</w:t>
      </w:r>
    </w:p>
    <w:p w:rsidR="001C5020" w:rsidRDefault="001C5020" w:rsidP="001C5020">
      <w:r>
        <w:t>}</w:t>
      </w:r>
    </w:p>
    <w:p w:rsidR="001C5020" w:rsidRDefault="001C5020" w:rsidP="001C5020">
      <w:r>
        <w:t>are_in &lt;- tapply(d["Product_Code"][,1],INDEX=rep(1,dim(d)[1]),FUN = in_selection)[[1]]</w:t>
      </w:r>
    </w:p>
    <w:p w:rsidR="001C5020" w:rsidRDefault="001C5020" w:rsidP="001C5020">
      <w:r>
        <w:t>ds &lt;- subset(d,are_in,select = colnames(d))</w:t>
      </w:r>
    </w:p>
    <w:p w:rsidR="001C5020" w:rsidRDefault="001C5020" w:rsidP="001C5020">
      <w:r>
        <w:t>ds &lt;- droplevels(ds)</w:t>
      </w:r>
    </w:p>
    <w:p w:rsidR="001C5020" w:rsidRDefault="001C5020" w:rsidP="001C5020">
      <w:r>
        <w:t>Product_Category &lt;- ds[c("Product_Code","Product_Category")]</w:t>
      </w:r>
    </w:p>
    <w:p w:rsidR="001C5020" w:rsidRDefault="001C5020" w:rsidP="001C5020">
      <w:r>
        <w:t>Warehouse &lt;- ds[c("Product_Code","Warehouse")]</w:t>
      </w:r>
    </w:p>
    <w:p w:rsidR="001C5020" w:rsidRDefault="001C5020" w:rsidP="001C5020">
      <w:r>
        <w:t>ds["Warehouse"] &lt;- NULL</w:t>
      </w:r>
    </w:p>
    <w:p w:rsidR="001C5020" w:rsidRDefault="001C5020" w:rsidP="001C5020">
      <w:r>
        <w:t>ds["Product_Category"] &lt;- NULL # of interest only later</w:t>
      </w:r>
    </w:p>
    <w:p w:rsidR="00A9204E" w:rsidRDefault="001C5020" w:rsidP="001C5020">
      <w:r>
        <w:t>ds$Order_Demand &lt;- as.numeric(ds$Order_Demand)</w:t>
      </w:r>
    </w:p>
    <w:p w:rsidR="0074541A" w:rsidRDefault="0074541A" w:rsidP="001C5020"/>
    <w:p w:rsidR="00FF781B" w:rsidRDefault="00FF781B" w:rsidP="001C5020"/>
    <w:p w:rsidR="000F56D3" w:rsidRDefault="0074541A" w:rsidP="000F56D3">
      <w:pPr>
        <w:pStyle w:val="ListParagraph"/>
      </w:pPr>
      <w:r w:rsidRPr="0074541A">
        <w:rPr>
          <w:noProof/>
          <w:lang w:val="en-IN" w:eastAsia="en-IN"/>
        </w:rPr>
        <w:drawing>
          <wp:inline distT="0" distB="0" distL="0" distR="0">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rsidR="000F56D3" w:rsidRPr="000F56D3" w:rsidRDefault="000F56D3" w:rsidP="000F56D3"/>
    <w:p w:rsidR="00C2592C" w:rsidRDefault="00C2592C" w:rsidP="000F56D3">
      <w:pPr>
        <w:rPr>
          <w:rStyle w:val="Strong"/>
        </w:rPr>
      </w:pPr>
    </w:p>
    <w:p w:rsidR="00FF781B" w:rsidRDefault="000F56D3" w:rsidP="000F56D3">
      <w:r w:rsidRPr="000F56D3">
        <w:rPr>
          <w:rStyle w:val="Strong"/>
        </w:rPr>
        <w:t>Before predicting anything, we want to group the command by month, as we try, for each product, to predict the next month global demand</w:t>
      </w:r>
      <w:r w:rsidRPr="000F56D3">
        <w:t>.</w:t>
      </w:r>
    </w:p>
    <w:p w:rsidR="00C2592C" w:rsidRDefault="00C2592C" w:rsidP="000F56D3"/>
    <w:p w:rsidR="00C2592C" w:rsidRDefault="00C2592C" w:rsidP="000F56D3"/>
    <w:p w:rsidR="000F56D3" w:rsidRDefault="000F56D3" w:rsidP="000F56D3">
      <w:r>
        <w:t>ds["YeMo"] &lt;- format(as.Date(ds$Date), format="%Y/%m/00")</w:t>
      </w:r>
    </w:p>
    <w:p w:rsidR="000F56D3" w:rsidRDefault="000F56D3" w:rsidP="000F56D3">
      <w:r>
        <w:t>ds$Date &lt;- NULL</w:t>
      </w:r>
    </w:p>
    <w:p w:rsidR="000F56D3" w:rsidRDefault="000F56D3" w:rsidP="000F56D3">
      <w:r>
        <w:t>library(data.table)</w:t>
      </w:r>
    </w:p>
    <w:p w:rsidR="000F56D3" w:rsidRDefault="000F56D3" w:rsidP="000F56D3">
      <w:r>
        <w:t>dsa &lt;- data.table(ds)</w:t>
      </w:r>
    </w:p>
    <w:p w:rsidR="000F56D3" w:rsidRDefault="000F56D3" w:rsidP="000F56D3">
      <w:r>
        <w:t>setkey(dsa, Product_Code)</w:t>
      </w:r>
    </w:p>
    <w:p w:rsidR="00E858E8" w:rsidRDefault="000F56D3" w:rsidP="000F56D3">
      <w:r>
        <w:t>dsa &lt;- dsa[, lapply(.SD, sum), by = list(Product_Code,YeMo)]</w:t>
      </w:r>
    </w:p>
    <w:p w:rsidR="000F56D3" w:rsidRDefault="000F56D3" w:rsidP="000F56D3">
      <w:r>
        <w:t>head(dsa)</w:t>
      </w:r>
    </w:p>
    <w:p w:rsidR="000F56D3" w:rsidRDefault="000F56D3" w:rsidP="000F56D3"/>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Tr="003A0620">
        <w:trPr>
          <w:trHeight w:val="146"/>
        </w:trPr>
        <w:tc>
          <w:tcPr>
            <w:tcW w:w="6448" w:type="dxa"/>
            <w:shd w:val="clear" w:color="auto" w:fill="D5DCE4" w:themeFill="text2" w:themeFillTint="33"/>
          </w:tcPr>
          <w:p w:rsidR="003A0620" w:rsidRDefault="003A0620" w:rsidP="003A0620">
            <w:pPr>
              <w:ind w:left="225"/>
              <w:jc w:val="both"/>
            </w:pPr>
            <w:r>
              <w:t>Product_Code                   YeMo                    Order_Demand</w:t>
            </w:r>
          </w:p>
        </w:tc>
      </w:tr>
      <w:tr w:rsidR="003A0620" w:rsidTr="003A0620">
        <w:trPr>
          <w:trHeight w:val="287"/>
        </w:trPr>
        <w:tc>
          <w:tcPr>
            <w:tcW w:w="6448" w:type="dxa"/>
            <w:shd w:val="clear" w:color="auto" w:fill="D5DCE4" w:themeFill="text2" w:themeFillTint="33"/>
          </w:tcPr>
          <w:p w:rsidR="003A0620" w:rsidRDefault="003A0620" w:rsidP="003A0620">
            <w:r>
              <w:t xml:space="preserve">    Product_0001                2012/01/00      </w:t>
            </w:r>
            <w:r>
              <w:tab/>
              <w:t>20470</w:t>
            </w:r>
          </w:p>
        </w:tc>
      </w:tr>
      <w:tr w:rsidR="003A0620" w:rsidTr="003A0620">
        <w:trPr>
          <w:trHeight w:val="103"/>
        </w:trPr>
        <w:tc>
          <w:tcPr>
            <w:tcW w:w="6448" w:type="dxa"/>
            <w:shd w:val="clear" w:color="auto" w:fill="D5DCE4" w:themeFill="text2" w:themeFillTint="33"/>
          </w:tcPr>
          <w:p w:rsidR="003A0620" w:rsidRDefault="003A0620" w:rsidP="003A0620">
            <w:pPr>
              <w:ind w:left="225"/>
            </w:pPr>
            <w:r>
              <w:t>Product_0001</w:t>
            </w:r>
            <w:r>
              <w:tab/>
              <w:t>2012/05/00</w:t>
            </w:r>
            <w:r>
              <w:tab/>
              <w:t xml:space="preserve">              10585</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2012/08/00</w:t>
            </w:r>
            <w:r>
              <w:tab/>
              <w:t xml:space="preserve">             24945</w:t>
            </w:r>
          </w:p>
        </w:tc>
      </w:tr>
      <w:tr w:rsidR="003A0620" w:rsidTr="003A0620">
        <w:trPr>
          <w:trHeight w:val="281"/>
        </w:trPr>
        <w:tc>
          <w:tcPr>
            <w:tcW w:w="6448" w:type="dxa"/>
            <w:shd w:val="clear" w:color="auto" w:fill="D5DCE4" w:themeFill="text2" w:themeFillTint="33"/>
          </w:tcPr>
          <w:p w:rsidR="003A0620" w:rsidRDefault="003A0620" w:rsidP="003A0620">
            <w:r>
              <w:t xml:space="preserve">    Product_0001</w:t>
            </w:r>
            <w:r>
              <w:tab/>
              <w:t xml:space="preserve">2012/02/00          </w:t>
            </w:r>
            <w:r>
              <w:tab/>
              <w:t>21574</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 xml:space="preserve">2012/03/00         </w:t>
            </w:r>
            <w:r>
              <w:tab/>
              <w:t>18479</w:t>
            </w:r>
          </w:p>
        </w:tc>
      </w:tr>
      <w:tr w:rsidR="003A0620" w:rsidTr="003A0620">
        <w:trPr>
          <w:trHeight w:val="196"/>
        </w:trPr>
        <w:tc>
          <w:tcPr>
            <w:tcW w:w="6448" w:type="dxa"/>
            <w:shd w:val="clear" w:color="auto" w:fill="D5DCE4" w:themeFill="text2" w:themeFillTint="33"/>
          </w:tcPr>
          <w:p w:rsidR="003A0620" w:rsidRDefault="003A0620" w:rsidP="003A0620">
            <w:r>
              <w:lastRenderedPageBreak/>
              <w:t xml:space="preserve">    Product_0001</w:t>
            </w:r>
            <w:r>
              <w:tab/>
              <w:t>2012/04/00</w:t>
            </w:r>
            <w:r>
              <w:tab/>
              <w:t xml:space="preserve">               12452</w:t>
            </w:r>
          </w:p>
        </w:tc>
      </w:tr>
    </w:tbl>
    <w:p w:rsidR="00523A9E" w:rsidRDefault="00523A9E" w:rsidP="00523A9E">
      <w:pPr>
        <w:jc w:val="both"/>
      </w:pPr>
    </w:p>
    <w:p w:rsidR="00523A9E" w:rsidRPr="00523A9E" w:rsidRDefault="00523A9E" w:rsidP="00523A9E"/>
    <w:p w:rsidR="00523A9E" w:rsidRPr="00523A9E" w:rsidRDefault="00523A9E" w:rsidP="00523A9E"/>
    <w:p w:rsidR="00523A9E" w:rsidRPr="00523A9E" w:rsidRDefault="00523A9E" w:rsidP="00523A9E"/>
    <w:p w:rsidR="00523A9E" w:rsidRPr="00523A9E" w:rsidRDefault="00523A9E" w:rsidP="00523A9E"/>
    <w:p w:rsidR="00523A9E" w:rsidRDefault="00523A9E" w:rsidP="00523A9E"/>
    <w:p w:rsidR="00BF5DC2" w:rsidRDefault="00BF5DC2" w:rsidP="00523A9E"/>
    <w:p w:rsidR="00BF5DC2" w:rsidRDefault="00BF5DC2" w:rsidP="00523A9E"/>
    <w:p w:rsidR="00BF5DC2" w:rsidRPr="00523A9E" w:rsidRDefault="00BF5DC2" w:rsidP="00523A9E"/>
    <w:p w:rsidR="00523A9E" w:rsidRDefault="00E858E8" w:rsidP="00E858E8">
      <w:pPr>
        <w:ind w:firstLine="720"/>
        <w:rPr>
          <w:rStyle w:val="Strong"/>
        </w:rPr>
      </w:pPr>
      <w:r w:rsidRPr="00E858E8">
        <w:rPr>
          <w:rStyle w:val="Strong"/>
        </w:rPr>
        <w:t>Let us now create a dataset where, for each product considered, we have access to the Order_Demand of each month (wether it is null or not). While doing so, we also gain some insight on the data.</w:t>
      </w:r>
    </w:p>
    <w:p w:rsidR="002A1936" w:rsidRPr="00E858E8" w:rsidRDefault="002A1936" w:rsidP="00E858E8">
      <w:pPr>
        <w:ind w:firstLine="720"/>
        <w:rPr>
          <w:rStyle w:val="Strong"/>
        </w:rPr>
      </w:pPr>
    </w:p>
    <w:p w:rsidR="002A1936" w:rsidRDefault="003A0620" w:rsidP="00E858E8">
      <w:pPr>
        <w:rPr>
          <w:rFonts w:ascii="Bodoni MT Black" w:hAnsi="Bodoni MT Black"/>
          <w:sz w:val="32"/>
          <w:szCs w:val="32"/>
        </w:rPr>
      </w:pPr>
      <w:r>
        <w:rPr>
          <w:rFonts w:ascii="Bodoni MT Black" w:hAnsi="Bodoni MT Black"/>
          <w:b/>
          <w:sz w:val="32"/>
          <w:szCs w:val="32"/>
          <w:u w:val="single"/>
        </w:rPr>
        <w:t>What is our range of date</w:t>
      </w:r>
      <w:r w:rsidR="00E858E8" w:rsidRPr="00896C17">
        <w:rPr>
          <w:rFonts w:ascii="Bodoni MT Black" w:hAnsi="Bodoni MT Black"/>
          <w:b/>
          <w:sz w:val="32"/>
          <w:szCs w:val="32"/>
          <w:u w:val="single"/>
        </w:rPr>
        <w:t>s</w:t>
      </w:r>
      <w:r w:rsidR="00E858E8" w:rsidRPr="00E858E8">
        <w:rPr>
          <w:rFonts w:ascii="Bodoni MT Black" w:hAnsi="Bodoni MT Black"/>
          <w:sz w:val="32"/>
          <w:szCs w:val="32"/>
        </w:rPr>
        <w:t xml:space="preserve"> ?</w:t>
      </w:r>
    </w:p>
    <w:p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rsidTr="002A1936">
        <w:trPr>
          <w:trHeight w:val="405"/>
        </w:trPr>
        <w:tc>
          <w:tcPr>
            <w:tcW w:w="4095" w:type="dxa"/>
          </w:tcPr>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ye &lt;- dsa$YeMo[order(dsa$YeMo)]</w:t>
            </w:r>
          </w:p>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rsid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rsid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dates &lt;- dsa$YeMo</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 &lt;- function(bad_date){</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strsplit(bad_date,split="/")[[1]]</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(strtoi(a[1])-2011)*12</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strtoi(a[2],10)-4</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return(y+m)</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dsa$timestamp &lt;- unlist(lapply(dates, FUN= YeMo_to_int))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dsa$YeMo &lt;- NULL</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products &lt;- as.character(unique(dsa$Product_Code))</w:t>
      </w:r>
    </w:p>
    <w:p w:rsidR="002A1936" w:rsidRPr="002A1936" w:rsidRDefault="002A1936" w:rsidP="002A1936">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data.frame(matrix(data = 0, nrow = length(products), ncol=timeframe), row.names = products)</w:t>
      </w:r>
    </w:p>
    <w:p w:rsidR="002A1936" w:rsidRPr="002A1936" w:rsidRDefault="002A1936" w:rsidP="002A1936">
      <w:pPr>
        <w:rPr>
          <w:rFonts w:ascii="Arial Rounded MT Bold" w:hAnsi="Arial Rounded MT Bold"/>
          <w:sz w:val="20"/>
          <w:szCs w:val="20"/>
        </w:rPr>
      </w:pP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for (pXm in 1:dim(dsa)[1]){</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unlist(dsa[pXm,"Order_Demand"])</w:t>
      </w:r>
    </w:p>
    <w:p w:rsidR="000F56D3" w:rsidRDefault="002A1936" w:rsidP="002A1936">
      <w:pPr>
        <w:rPr>
          <w:rFonts w:ascii="Arial Rounded MT Bold" w:hAnsi="Arial Rounded MT Bold"/>
          <w:sz w:val="20"/>
          <w:szCs w:val="20"/>
        </w:rPr>
      </w:pPr>
      <w:r w:rsidRPr="002A1936">
        <w:rPr>
          <w:rFonts w:ascii="Arial Rounded MT Bold" w:hAnsi="Arial Rounded MT Bold"/>
          <w:sz w:val="20"/>
          <w:szCs w:val="20"/>
        </w:rPr>
        <w:t>}</w:t>
      </w:r>
    </w:p>
    <w:p w:rsidR="00BF5DC2" w:rsidRDefault="00BF5DC2" w:rsidP="002A1936">
      <w:pPr>
        <w:rPr>
          <w:rFonts w:ascii="Arial Rounded MT Bold" w:hAnsi="Arial Rounded MT Bold"/>
          <w:sz w:val="20"/>
          <w:szCs w:val="20"/>
        </w:rPr>
      </w:pPr>
    </w:p>
    <w:p w:rsidR="00BF5DC2" w:rsidRPr="00896C17" w:rsidRDefault="00BF5DC2" w:rsidP="002A1936">
      <w:pPr>
        <w:rPr>
          <w:rFonts w:ascii="Arial Rounded MT Bold" w:hAnsi="Arial Rounded MT Bold"/>
          <w:i/>
          <w:sz w:val="32"/>
          <w:szCs w:val="32"/>
          <w:u w:val="single"/>
        </w:rPr>
      </w:pPr>
      <w:r w:rsidRPr="00896C17">
        <w:rPr>
          <w:rFonts w:ascii="Arial Rounded MT Bold" w:hAnsi="Arial Rounded MT Bold"/>
          <w:i/>
          <w:sz w:val="32"/>
          <w:szCs w:val="32"/>
          <w:u w:val="single"/>
        </w:rPr>
        <w:t>PRUNE OUR DATA</w:t>
      </w:r>
    </w:p>
    <w:p w:rsidR="00BF5DC2" w:rsidRPr="00896C17" w:rsidRDefault="00BF5DC2" w:rsidP="002A1936">
      <w:pPr>
        <w:rPr>
          <w:rFonts w:ascii="Arial Rounded MT Bold" w:hAnsi="Arial Rounded MT Bold"/>
          <w:i/>
          <w:sz w:val="20"/>
          <w:szCs w:val="20"/>
          <w:u w:val="single"/>
        </w:rPr>
      </w:pPr>
    </w:p>
    <w:p w:rsidR="00BF5DC2" w:rsidRDefault="00BF5DC2" w:rsidP="002A1936">
      <w:pPr>
        <w:rPr>
          <w:rFonts w:ascii="Arial Rounded MT Bold" w:hAnsi="Arial Rounded MT Bold"/>
          <w:sz w:val="20"/>
          <w:szCs w:val="20"/>
        </w:rPr>
      </w:pPr>
      <w:r w:rsidRPr="00BF5DC2">
        <w:rPr>
          <w:rFonts w:ascii="Arial Rounded MT Bold" w:hAnsi="Arial Rounded MT Bold"/>
          <w:sz w:val="20"/>
          <w:szCs w:val="20"/>
        </w:rPr>
        <w:t>barplot(apply(dtf,2,mean),main="Mean global order per month")</w:t>
      </w:r>
    </w:p>
    <w:p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lastRenderedPageBreak/>
        <w:drawing>
          <wp:anchor distT="0" distB="0" distL="114300" distR="114300" simplePos="0" relativeHeight="251658240" behindDoc="0" locked="0" layoutInCell="1" allowOverlap="1" wp14:anchorId="2EC65FAB" wp14:editId="0B50E489">
            <wp:simplePos x="0" y="0"/>
            <wp:positionH relativeFrom="column">
              <wp:posOffset>1885950</wp:posOffset>
            </wp:positionH>
            <wp:positionV relativeFrom="paragraph">
              <wp:posOffset>4445</wp:posOffset>
            </wp:positionV>
            <wp:extent cx="2631328"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1328" cy="2708910"/>
                    </a:xfrm>
                    <a:prstGeom prst="rect">
                      <a:avLst/>
                    </a:prstGeom>
                  </pic:spPr>
                </pic:pic>
              </a:graphicData>
            </a:graphic>
          </wp:anchor>
        </w:drawing>
      </w: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r w:rsidRPr="006328B7">
        <w:rPr>
          <w:rFonts w:ascii="Arial Rounded MT Bold" w:hAnsi="Arial Rounded MT Bold"/>
          <w:b/>
          <w:sz w:val="20"/>
          <w:szCs w:val="20"/>
        </w:rPr>
        <w:t>We observe 9 months are order of magnitude below the others. They will not be very informative for our prediction.</w:t>
      </w:r>
    </w:p>
    <w:p w:rsidR="006328B7" w:rsidRDefault="006328B7" w:rsidP="006328B7">
      <w:pPr>
        <w:rPr>
          <w:rFonts w:ascii="Arial Rounded MT Bold" w:hAnsi="Arial Rounded MT Bold"/>
          <w:b/>
          <w:sz w:val="20"/>
          <w:szCs w:val="20"/>
        </w:rPr>
      </w:pPr>
    </w:p>
    <w:p w:rsidR="006328B7" w:rsidRPr="00896C17" w:rsidRDefault="00D47928" w:rsidP="006328B7">
      <w:pPr>
        <w:rPr>
          <w:rFonts w:ascii="Arial Rounded MT Bold" w:hAnsi="Arial Rounded MT Bold"/>
          <w:b/>
          <w:i/>
          <w:sz w:val="36"/>
          <w:szCs w:val="36"/>
          <w:u w:val="single"/>
        </w:rPr>
      </w:pPr>
      <w:r w:rsidRPr="00896C17">
        <w:rPr>
          <w:rFonts w:ascii="Arial Rounded MT Bold" w:hAnsi="Arial Rounded MT Bold"/>
          <w:b/>
          <w:i/>
          <w:sz w:val="36"/>
          <w:szCs w:val="36"/>
          <w:u w:val="single"/>
        </w:rPr>
        <w:t>Product categories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padded_category_data = {}</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category, category_data in category_yearly_demand.groupby(level = 'Product_Category'):</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print(f"Category: {category}")</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 = [0 for _ in range(7)]</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for year, total_demand in category_data.items():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index = ((year[0] - 2010) % 7) - 1</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padded_category_data[category][index] = total_demand</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fig = plt.figure(figsize=(12, 25))</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rows, cols = 11, 3</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x = [2011, 2012, 2013, 2014, 2015, 2016, 2017]</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title, data in padded_category_data.items():</w:t>
      </w:r>
    </w:p>
    <w:p w:rsidR="00896C17"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 = fig.add_subplot(rows, cols, int(title[-2:]))</w:t>
      </w:r>
    </w:p>
    <w:p w:rsidR="00896C17"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ax.plot(x, data)</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ax.set_title(title)</w:t>
      </w:r>
    </w:p>
    <w:p w:rsidR="00896C17" w:rsidRPr="00D47928" w:rsidRDefault="00896C17" w:rsidP="00D47928">
      <w:pPr>
        <w:rPr>
          <w:rFonts w:ascii="Arial Rounded MT Bold" w:hAnsi="Arial Rounded MT Bold"/>
          <w:b/>
          <w:sz w:val="20"/>
          <w:szCs w:val="20"/>
        </w:rPr>
      </w:pPr>
    </w:p>
    <w:p w:rsidR="00896C17" w:rsidRDefault="00D47928" w:rsidP="00D47928">
      <w:pPr>
        <w:rPr>
          <w:rFonts w:ascii="Arial Rounded MT Bold" w:hAnsi="Arial Rounded MT Bold"/>
          <w:b/>
          <w:sz w:val="20"/>
          <w:szCs w:val="20"/>
        </w:rPr>
      </w:pPr>
      <w:r w:rsidRPr="00D47928">
        <w:rPr>
          <w:rFonts w:ascii="Arial Rounded MT Bold" w:hAnsi="Arial Rounded MT Bold"/>
          <w:b/>
          <w:sz w:val="20"/>
          <w:szCs w:val="20"/>
        </w:rPr>
        <w:t>plt.tight_layout()</w:t>
      </w:r>
    </w:p>
    <w:p w:rsidR="00D47928" w:rsidRDefault="00D47928" w:rsidP="00A4443B">
      <w:pPr>
        <w:pBdr>
          <w:bottom w:val="single" w:sz="4" w:space="1" w:color="auto"/>
        </w:pBdr>
        <w:rPr>
          <w:rFonts w:ascii="Arial Rounded MT Bold" w:hAnsi="Arial Rounded MT Bold"/>
          <w:b/>
          <w:noProof/>
          <w:sz w:val="20"/>
          <w:szCs w:val="20"/>
          <w:lang w:val="en-IN" w:eastAsia="en-IN"/>
        </w:rPr>
      </w:pPr>
      <w:r w:rsidRPr="00D47928">
        <w:rPr>
          <w:rFonts w:ascii="Arial Rounded MT Bold" w:hAnsi="Arial Rounded MT Bold"/>
          <w:b/>
          <w:sz w:val="20"/>
          <w:szCs w:val="20"/>
        </w:rPr>
        <w:lastRenderedPageBreak/>
        <w:t>fig.suptitle("Yearly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42D87C1E" wp14:editId="061E6F9B">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3">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rsidR="00896C17" w:rsidRDefault="00896C17" w:rsidP="00D47928">
      <w:pPr>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A4443B" w:rsidRDefault="00A4443B" w:rsidP="00D47928">
      <w:pPr>
        <w:rPr>
          <w:rFonts w:ascii="Arial Rounded MT Bold" w:hAnsi="Arial Rounded MT Bold"/>
          <w:noProof/>
          <w:sz w:val="32"/>
          <w:szCs w:val="32"/>
          <w:u w:val="single"/>
          <w:lang w:val="en-IN" w:eastAsia="en-IN"/>
        </w:rPr>
      </w:pPr>
    </w:p>
    <w:p w:rsidR="00A4443B" w:rsidRPr="00A4443B" w:rsidRDefault="00A4443B" w:rsidP="00A4443B">
      <w:pPr>
        <w:tabs>
          <w:tab w:val="left" w:pos="2235"/>
        </w:tabs>
        <w:rPr>
          <w:rFonts w:ascii="Arial Rounded MT Bold" w:hAnsi="Arial Rounded MT Bold"/>
          <w:b/>
          <w:noProof/>
          <w:sz w:val="32"/>
          <w:szCs w:val="32"/>
          <w:u w:val="single"/>
          <w:lang w:val="en-IN" w:eastAsia="en-IN"/>
        </w:rPr>
      </w:pPr>
      <w:r>
        <w:rPr>
          <w:rFonts w:ascii="Arial Rounded MT Bold" w:hAnsi="Arial Rounded MT Bold"/>
          <w:b/>
          <w:noProof/>
          <w:sz w:val="20"/>
          <w:szCs w:val="20"/>
          <w:lang w:val="en-IN" w:eastAsia="en-IN"/>
        </w:rPr>
        <w:lastRenderedPageBreak/>
        <w:t xml:space="preserve">                        </w:t>
      </w:r>
      <w:r w:rsidRPr="00A4443B">
        <w:rPr>
          <w:rFonts w:ascii="Arial Rounded MT Bold" w:hAnsi="Arial Rounded MT Bold"/>
          <w:b/>
          <w:noProof/>
          <w:sz w:val="32"/>
          <w:szCs w:val="32"/>
          <w:u w:val="single"/>
          <w:lang w:val="en-IN" w:eastAsia="en-IN"/>
        </w:rPr>
        <w:t xml:space="preserve">Yearwise Average Demand of all Product </w:t>
      </w:r>
    </w:p>
    <w:p w:rsidR="00A4443B" w:rsidRDefault="00A4443B" w:rsidP="00A4443B">
      <w:pPr>
        <w:tabs>
          <w:tab w:val="left" w:pos="2235"/>
        </w:tabs>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padded_yearly_categories =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year, year_data in category_yearly_demand.groupby(level = 'Date'):</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print(f"Category: {category}")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 = [0 for _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for category, total_demand in year_data.items():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index = (int(category[1][-2:]) % 33) - 1</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padded_yearly_categories[year][index] = total_demand</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x = [i+1 for i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rows = len(padded_yearly_categories)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cols = 1</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 axes = plt.subplots(nrows=rows, ncols=cols, figsize=(10, 20))</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colors = plt.cm.viridis(np.linspace(0, 1, len(x)))</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i, (year, data) in enumerate(padded_yearly_categories.items()):</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bars = axes[i].bar(x, data, color=colors)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axes[i].bar_label(bars, labels=x, fontsize = 8)</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axes[i].set_title(year)</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D97FD7" w:rsidP="00896C17">
      <w:pPr>
        <w:rPr>
          <w:rFonts w:ascii="Arial Rounded MT Bold" w:hAnsi="Arial Rounded MT Bold"/>
          <w:b/>
          <w:sz w:val="20"/>
          <w:szCs w:val="20"/>
        </w:rPr>
      </w:pP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axes[row_idx, col_idx].get_yaxis().set_visible(False)</w:t>
      </w:r>
    </w:p>
    <w:p w:rsidR="00D97FD7" w:rsidRDefault="00D97FD7" w:rsidP="00896C17">
      <w:pPr>
        <w:rPr>
          <w:rFonts w:ascii="Arial Rounded MT Bold" w:hAnsi="Arial Rounded MT Bold"/>
          <w:b/>
          <w:sz w:val="20"/>
          <w:szCs w:val="20"/>
        </w:rPr>
      </w:pPr>
    </w:p>
    <w:p w:rsidR="00D97FD7" w:rsidRPr="00896C1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plt.tight_layout()</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fig.suptitle("Yearwise Average Demand of all Product Categories", y=1.01)</w:t>
      </w: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plt.show()</w:t>
      </w:r>
    </w:p>
    <w:p w:rsid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sz w:val="20"/>
          <w:szCs w:val="20"/>
        </w:rPr>
      </w:pPr>
    </w:p>
    <w:p w:rsidR="003D1506" w:rsidRDefault="00896C17" w:rsidP="003D1506">
      <w:pPr>
        <w:rPr>
          <w:rFonts w:ascii="Arial Rounded MT Bold" w:hAnsi="Arial Rounded MT Bold"/>
          <w:b/>
          <w:sz w:val="20"/>
          <w:szCs w:val="20"/>
        </w:rPr>
      </w:pPr>
      <w:r>
        <w:rPr>
          <w:rFonts w:ascii="Arial Rounded MT Bold" w:hAnsi="Arial Rounded MT Bold"/>
          <w:b/>
          <w:noProof/>
          <w:sz w:val="20"/>
          <w:szCs w:val="20"/>
          <w:lang w:val="en-IN" w:eastAsia="en-IN"/>
        </w:rPr>
        <w:lastRenderedPageBreak/>
        <w:drawing>
          <wp:inline distT="0" distB="0" distL="0" distR="0">
            <wp:extent cx="5429250" cy="86782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4">
                      <a:extLst>
                        <a:ext uri="{28A0092B-C50C-407E-A947-70E740481C1C}">
                          <a14:useLocalDpi xmlns:a14="http://schemas.microsoft.com/office/drawing/2010/main" val="0"/>
                        </a:ext>
                      </a:extLst>
                    </a:blip>
                    <a:stretch>
                      <a:fillRect/>
                    </a:stretch>
                  </pic:blipFill>
                  <pic:spPr>
                    <a:xfrm>
                      <a:off x="0" y="0"/>
                      <a:ext cx="5453853" cy="8717554"/>
                    </a:xfrm>
                    <a:prstGeom prst="rect">
                      <a:avLst/>
                    </a:prstGeom>
                  </pic:spPr>
                </pic:pic>
              </a:graphicData>
            </a:graphic>
          </wp:inline>
        </w:drawing>
      </w:r>
      <w:r w:rsidR="003D1506" w:rsidRPr="003D1506">
        <w:rPr>
          <w:rFonts w:ascii="Arial Rounded MT Bold" w:hAnsi="Arial Rounded MT Bold"/>
          <w:b/>
          <w:sz w:val="20"/>
          <w:szCs w:val="20"/>
        </w:rPr>
        <w:lastRenderedPageBreak/>
        <w:t>warehouse_yearly_demand = df.groupby([df.index.year, 'Warehouse'])['Order_Demand'].mean()</w:t>
      </w:r>
    </w:p>
    <w:p w:rsidR="003D1506" w:rsidRDefault="003D1506" w:rsidP="00A4443B">
      <w:pPr>
        <w:pBdr>
          <w:bottom w:val="single" w:sz="4" w:space="1" w:color="auto"/>
        </w:pBd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Pr="00A4443B" w:rsidRDefault="00A4443B" w:rsidP="00A4443B">
      <w:pPr>
        <w:tabs>
          <w:tab w:val="center" w:pos="4680"/>
        </w:tabs>
        <w:jc w:val="center"/>
        <w:rPr>
          <w:rFonts w:ascii="Arial Rounded MT Bold" w:hAnsi="Arial Rounded MT Bold"/>
          <w:b/>
          <w:i/>
          <w:sz w:val="40"/>
          <w:szCs w:val="40"/>
          <w:u w:val="single"/>
        </w:rPr>
      </w:pPr>
      <w:r w:rsidRPr="00A4443B">
        <w:rPr>
          <w:rFonts w:ascii="Arial Rounded MT Bold" w:hAnsi="Arial Rounded MT Bold"/>
          <w:b/>
          <w:i/>
          <w:sz w:val="40"/>
          <w:szCs w:val="40"/>
          <w:u w:val="single"/>
        </w:rPr>
        <w:t>Yearly Average Demand by Warehouse</w:t>
      </w:r>
    </w:p>
    <w:p w:rsidR="00A4443B" w:rsidRDefault="00A4443B" w:rsidP="00A4443B">
      <w:pPr>
        <w:tabs>
          <w:tab w:val="center" w:pos="4680"/>
        </w:tabs>
        <w:jc w:val="cente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3D1506" w:rsidRPr="003D1506" w:rsidRDefault="003D1506" w:rsidP="00A4443B">
      <w:pPr>
        <w:tabs>
          <w:tab w:val="center" w:pos="4680"/>
        </w:tabs>
        <w:rPr>
          <w:rFonts w:ascii="Arial Rounded MT Bold" w:hAnsi="Arial Rounded MT Bold"/>
          <w:b/>
          <w:sz w:val="20"/>
          <w:szCs w:val="20"/>
        </w:rPr>
      </w:pPr>
      <w:r w:rsidRPr="003D1506">
        <w:rPr>
          <w:rFonts w:ascii="Arial Rounded MT Bold" w:hAnsi="Arial Rounded MT Bold"/>
          <w:b/>
          <w:sz w:val="20"/>
          <w:szCs w:val="20"/>
        </w:rPr>
        <w:t>demand_data = {}</w:t>
      </w:r>
      <w:r w:rsidR="00A4443B">
        <w:rPr>
          <w:rFonts w:ascii="Arial Rounded MT Bold" w:hAnsi="Arial Rounded MT Bold"/>
          <w:b/>
          <w:sz w:val="20"/>
          <w:szCs w:val="20"/>
        </w:rPr>
        <w:tab/>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warehouses = []</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years = [2011 + i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warehouse, warehouse_data in warehouse_yearly_demand.groupby(level='Warehouse'):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warehouses.append(warehouse)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 = [0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for year, year_data in warehouse_data.items():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index = ((year[0] - 2010) % 7) - 1</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demand_data[warehouse][index] = year_data</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num_warehouses = len(warehouses)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num_years = len(years)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bar_width = 0.15</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fig, ax = plt.subplots(figsize=(12, 8))</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x = np.arange(num_years)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Create a grouped bar chart</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i, warehouse in enumerate(warehouses):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x_pos = x + i * bar_width</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ax.bar(x_pos, demand_data[warehouse], width=bar_width, label=warehouse)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ax.set_xticks(x + (num_warehouses - 1) * bar_width / 2)</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ax.set_xticklabels(years)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ax.set_xlabel('Year')</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ax.set_ylabel('Demand')</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ax.set_title('Yearly Average Demand by 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ax.legend()</w:t>
      </w:r>
    </w:p>
    <w:p w:rsidR="003D1506" w:rsidRPr="003D1506" w:rsidRDefault="003D1506" w:rsidP="003D1506">
      <w:pPr>
        <w:rPr>
          <w:rFonts w:ascii="Arial Rounded MT Bold" w:hAnsi="Arial Rounded MT Bold"/>
          <w:b/>
          <w:sz w:val="20"/>
          <w:szCs w:val="20"/>
        </w:rPr>
      </w:pPr>
    </w:p>
    <w:p w:rsidR="00896C17" w:rsidRDefault="003D1506" w:rsidP="003D1506">
      <w:pPr>
        <w:rPr>
          <w:rFonts w:ascii="Arial Rounded MT Bold" w:hAnsi="Arial Rounded MT Bold"/>
          <w:b/>
          <w:sz w:val="20"/>
          <w:szCs w:val="20"/>
        </w:rPr>
      </w:pPr>
      <w:r w:rsidRPr="003D1506">
        <w:rPr>
          <w:rFonts w:ascii="Arial Rounded MT Bold" w:hAnsi="Arial Rounded MT Bold"/>
          <w:b/>
          <w:sz w:val="20"/>
          <w:szCs w:val="20"/>
        </w:rPr>
        <w:t>plt.show()</w:t>
      </w:r>
    </w:p>
    <w:p w:rsidR="003D1506" w:rsidRDefault="003D1506" w:rsidP="003D1506">
      <w:pPr>
        <w:rPr>
          <w:rFonts w:ascii="Arial Rounded MT Bold" w:hAnsi="Arial Rounded MT Bold"/>
          <w:b/>
          <w:sz w:val="20"/>
          <w:szCs w:val="20"/>
        </w:rPr>
      </w:pPr>
    </w:p>
    <w:p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lastRenderedPageBreak/>
        <w:drawing>
          <wp:inline distT="0" distB="0" distL="0" distR="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rsidR="003D1506" w:rsidRPr="003D1506" w:rsidRDefault="003D1506" w:rsidP="003D1506">
      <w:pPr>
        <w:rPr>
          <w:rFonts w:ascii="Arial Rounded MT Bold" w:hAnsi="Arial Rounded MT Bold"/>
          <w:b/>
          <w:sz w:val="40"/>
          <w:szCs w:val="40"/>
          <w:u w:val="single"/>
        </w:rPr>
      </w:pPr>
      <w:r w:rsidRPr="003D1506">
        <w:rPr>
          <w:rFonts w:ascii="Arial Rounded MT Bold" w:hAnsi="Arial Rounded MT Bold"/>
          <w:b/>
          <w:sz w:val="40"/>
          <w:szCs w:val="40"/>
          <w:u w:val="single"/>
        </w:rPr>
        <w:t>Conclusion</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Customers today expect effective products and hassle free on-time services. These expectations could not be met without a strong supply-chain that involves strategic planning that includes demand forecasting.</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rsidR="003D1506" w:rsidRPr="003D1506" w:rsidRDefault="003D1506" w:rsidP="003D1506">
      <w:pPr>
        <w:rPr>
          <w:rFonts w:ascii="Arial Rounded MT Bold" w:hAnsi="Arial Rounded MT Bold"/>
          <w:b/>
          <w:sz w:val="20"/>
          <w:szCs w:val="20"/>
        </w:rPr>
      </w:pPr>
    </w:p>
    <w:p w:rsid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CC5" w:rsidRDefault="00762CC5" w:rsidP="000F56D3">
      <w:r>
        <w:separator/>
      </w:r>
    </w:p>
  </w:endnote>
  <w:endnote w:type="continuationSeparator" w:id="0">
    <w:p w:rsidR="00762CC5" w:rsidRDefault="00762CC5"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CC5" w:rsidRDefault="00762CC5" w:rsidP="000F56D3">
      <w:r>
        <w:separator/>
      </w:r>
    </w:p>
  </w:footnote>
  <w:footnote w:type="continuationSeparator" w:id="0">
    <w:p w:rsidR="00762CC5" w:rsidRDefault="00762CC5" w:rsidP="000F5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7677389">
    <w:abstractNumId w:val="22"/>
  </w:num>
  <w:num w:numId="2" w16cid:durableId="137502325">
    <w:abstractNumId w:val="12"/>
  </w:num>
  <w:num w:numId="3" w16cid:durableId="1009334753">
    <w:abstractNumId w:val="10"/>
  </w:num>
  <w:num w:numId="4" w16cid:durableId="2122020777">
    <w:abstractNumId w:val="24"/>
  </w:num>
  <w:num w:numId="5" w16cid:durableId="178541536">
    <w:abstractNumId w:val="14"/>
  </w:num>
  <w:num w:numId="6" w16cid:durableId="528183114">
    <w:abstractNumId w:val="19"/>
  </w:num>
  <w:num w:numId="7" w16cid:durableId="1984889282">
    <w:abstractNumId w:val="21"/>
  </w:num>
  <w:num w:numId="8" w16cid:durableId="1360232309">
    <w:abstractNumId w:val="9"/>
  </w:num>
  <w:num w:numId="9" w16cid:durableId="1433744603">
    <w:abstractNumId w:val="7"/>
  </w:num>
  <w:num w:numId="10" w16cid:durableId="348920195">
    <w:abstractNumId w:val="6"/>
  </w:num>
  <w:num w:numId="11" w16cid:durableId="865606213">
    <w:abstractNumId w:val="5"/>
  </w:num>
  <w:num w:numId="12" w16cid:durableId="751707509">
    <w:abstractNumId w:val="4"/>
  </w:num>
  <w:num w:numId="13" w16cid:durableId="786318488">
    <w:abstractNumId w:val="8"/>
  </w:num>
  <w:num w:numId="14" w16cid:durableId="1690450965">
    <w:abstractNumId w:val="3"/>
  </w:num>
  <w:num w:numId="15" w16cid:durableId="1647514529">
    <w:abstractNumId w:val="2"/>
  </w:num>
  <w:num w:numId="16" w16cid:durableId="707413439">
    <w:abstractNumId w:val="1"/>
  </w:num>
  <w:num w:numId="17" w16cid:durableId="559247294">
    <w:abstractNumId w:val="0"/>
  </w:num>
  <w:num w:numId="18" w16cid:durableId="1419592719">
    <w:abstractNumId w:val="17"/>
  </w:num>
  <w:num w:numId="19" w16cid:durableId="289870353">
    <w:abstractNumId w:val="18"/>
  </w:num>
  <w:num w:numId="20" w16cid:durableId="49118290">
    <w:abstractNumId w:val="23"/>
  </w:num>
  <w:num w:numId="21" w16cid:durableId="124781006">
    <w:abstractNumId w:val="20"/>
  </w:num>
  <w:num w:numId="22" w16cid:durableId="611977568">
    <w:abstractNumId w:val="11"/>
  </w:num>
  <w:num w:numId="23" w16cid:durableId="2035571407">
    <w:abstractNumId w:val="25"/>
  </w:num>
  <w:num w:numId="24" w16cid:durableId="1252013022">
    <w:abstractNumId w:val="15"/>
  </w:num>
  <w:num w:numId="25" w16cid:durableId="1862813700">
    <w:abstractNumId w:val="16"/>
  </w:num>
  <w:num w:numId="26" w16cid:durableId="1324318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020"/>
    <w:rsid w:val="00080E64"/>
    <w:rsid w:val="000F56D3"/>
    <w:rsid w:val="00106FF0"/>
    <w:rsid w:val="00110FCF"/>
    <w:rsid w:val="001341FC"/>
    <w:rsid w:val="001B4B50"/>
    <w:rsid w:val="001C0845"/>
    <w:rsid w:val="001C2CC9"/>
    <w:rsid w:val="001C5020"/>
    <w:rsid w:val="001D05DB"/>
    <w:rsid w:val="002A1936"/>
    <w:rsid w:val="003A0620"/>
    <w:rsid w:val="003D1506"/>
    <w:rsid w:val="00523A9E"/>
    <w:rsid w:val="006328B7"/>
    <w:rsid w:val="00645252"/>
    <w:rsid w:val="006D3D74"/>
    <w:rsid w:val="0074541A"/>
    <w:rsid w:val="00762CC5"/>
    <w:rsid w:val="0083569A"/>
    <w:rsid w:val="00896C17"/>
    <w:rsid w:val="00A4443B"/>
    <w:rsid w:val="00A50B33"/>
    <w:rsid w:val="00A61F50"/>
    <w:rsid w:val="00A9204E"/>
    <w:rsid w:val="00BF5DC2"/>
    <w:rsid w:val="00C2592C"/>
    <w:rsid w:val="00C633DB"/>
    <w:rsid w:val="00D47928"/>
    <w:rsid w:val="00D97FD7"/>
    <w:rsid w:val="00E13CB9"/>
    <w:rsid w:val="00E858E8"/>
    <w:rsid w:val="00E95A5A"/>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451F"/>
  <w15:chartTrackingRefBased/>
  <w15:docId w15:val="{7217E061-E1A0-4487-8022-85BEFF1A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jpeg"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jpe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jpeg" /><Relationship Id="rId5" Type="http://schemas.openxmlformats.org/officeDocument/2006/relationships/numbering" Target="numbering.xml" /><Relationship Id="rId15" Type="http://schemas.openxmlformats.org/officeDocument/2006/relationships/image" Target="media/image5.jpg"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jp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CD70289-A3D1-4175-8735-FCA8FEBFB6F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Single%20spaced%20(blank).dotx</Template>
  <TotalTime>1</TotalTime>
  <Pages>1</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Justin A</cp:lastModifiedBy>
  <cp:revision>2</cp:revision>
  <dcterms:created xsi:type="dcterms:W3CDTF">2023-10-18T04:23:00Z</dcterms:created>
  <dcterms:modified xsi:type="dcterms:W3CDTF">2023-10-18T04:23:00Z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